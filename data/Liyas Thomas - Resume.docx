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Mr. Liyas Thomas</w:t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Chittilappilly House, Anjangadi, Anthikad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Thrissur - 680641, Kerala, India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Portfolio website: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http://tiny.cc/liyasthomas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profile: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https://github.com/liyasthomas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LinkedIn profile: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https://www.linkedin.com/in/liyasthomas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number: +91 9539653962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liyascthomas@gmail.com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Career objective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associate with a conducive environment where my knowledge and skills are utilized and enhanced for the growth of organization as well as personal growth.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1w6wtxzbgz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Professional summary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4+ years experienced, dynamic and detail-oriented Full-Stack developer with a track record of spearheading teams to engineer user-centric solutions for achieving breakthrough efficiency and driving client satisfaction. Highly skilled in end-to-end SDLC and effectively prototyped 20+ product features annually for Fuse Org to achieve a 25% reduction in costs. Registered unparalleled customer satisfaction levels and received the 2018 ‘Recognised Developer of the Year’ award for developing award winning open sourced projects out of 170+ teams.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Academic profile</w:t>
      </w:r>
    </w:p>
    <w:tbl>
      <w:tblPr>
        <w:tblStyle w:val="Table1"/>
        <w:tblW w:w="9578.2671580616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0.904156257184"/>
        <w:gridCol w:w="2022.789308004662"/>
        <w:gridCol w:w="2062.7653812853864"/>
        <w:gridCol w:w="1551.0716432921122"/>
        <w:gridCol w:w="2110.736669222256"/>
        <w:tblGridChange w:id="0">
          <w:tblGrid>
            <w:gridCol w:w="1830.904156257184"/>
            <w:gridCol w:w="2022.789308004662"/>
            <w:gridCol w:w="2062.7653812853864"/>
            <w:gridCol w:w="1551.0716432921122"/>
            <w:gridCol w:w="2110.736669222256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Course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School/College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Board/University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ind w:right="15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Course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ind w:right="15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ind w:right="12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Percentage/CGPA</w:t>
            </w:r>
          </w:p>
        </w:tc>
      </w:tr>
      <w:tr>
        <w:trPr>
          <w:trHeight w:val="1700" w:hRule="atLeast"/>
        </w:trPr>
        <w:tc>
          <w:tcPr/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Tech in Computer Science and Engineering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Nehru College of Engineering and Research Centre, Pampady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A.P.J.Abdul   Kalam Technological University, Kerala 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2015 - 2019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7.07 CGPA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Higher Secondary Education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Higher Secondary School, Arimpur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Kerala State Board</w:t>
            </w:r>
          </w:p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2012 - 2014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76.9%</w:t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SSLC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SNGS, Karamuck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Kerala State Board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2011-2012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87.7%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Co-curricular activities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Successfully completed 5 days internship at Keltron, Thrissur.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Successfully completed the 4 days workshop on “ENTREPRENEURSHIP DEVELOPMENT AND CAREER PLANNING ” held at Nehru College Of Engineering and Research Centre.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Successfully completed the 1 day workshop on "ETHICAL HACKING AND CYBER SECURITY” held at Nehru College Of Engineering and Research Centre.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Successfully completed 1  day workshop on “C PROGRAMMING” held at Nehru College Of Engineering and Research Centre.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Technical skills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anguages: C, C++, Java, Python,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JavaScript, HTML, CSS, PHP, JSON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Web technologies: 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de.js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Progressive web apps, Accelerated mobile pages, Service worker, AJAX, Material design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 libraries and frameworks: Bootstrap, jQuery, React, AngularJS, Polymer, Web components, three.js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Database platforms: Apache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server,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 server, MySQL, Firebase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Versioning and development tools: Subversion, CVS, Git, GitHub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Deployment tools: Docker, Jenkins, Travis CI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Linux,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Windows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Mac OS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tools: npm, Bower, Gulp, ESLint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Achievements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Finalist in Kerala Maker League Make-a-thon on ICSET 2018.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Achieved the ‘Team Excellence Award’ and played a critical role in applying for a patent based on an efficient augmented reality solution on the web.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 projects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HapSell (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https://github.com/liyasthomas/hapsell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- Marketplace for startups.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AEIOU (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1155cc"/>
            <w:sz w:val="24"/>
            <w:szCs w:val="24"/>
            <w:shd w:fill="auto" w:val="clear"/>
            <w:vertAlign w:val="baseline"/>
            <w:rtl w:val="0"/>
          </w:rPr>
          <w:t xml:space="preserve">https://github.com/liyasthomas/aeiou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) - Augmented reality platform to make education fun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LVR (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https://github.com/liyasthomas/lvr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- Virtual and augmented reality for everyone.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Mini projects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Konnect (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1155cc"/>
            <w:sz w:val="24"/>
            <w:szCs w:val="24"/>
            <w:shd w:fill="auto" w:val="clear"/>
            <w:vertAlign w:val="baseline"/>
            <w:rtl w:val="0"/>
          </w:rPr>
          <w:t xml:space="preserve">https://github.com/liyasthomas/konnect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)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Intranet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 developed for Nehru College of Engineering and Research Centre.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Feedie (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1155cc"/>
            <w:sz w:val="24"/>
            <w:szCs w:val="24"/>
            <w:shd w:fill="auto" w:val="clear"/>
            <w:vertAlign w:val="baseline"/>
            <w:rtl w:val="0"/>
          </w:rPr>
          <w:t xml:space="preserve">https://github.com/liyasthomas/feedie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) - Open sourced faculty feedback system for colleges and universities.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Pineapple Notes (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https://github.com/liyasthomas/pineapple-notes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) - A simple, clean note taking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Recycle Mix (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https://github.com/liyasthomas/recycle-mix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- Mix of targeted media content and eco-conscious recycling methodologies.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Saapshot (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https://github.com/liyasthomas/saapshot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- A simple camera app with AR filters.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Face Tracker (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https://liyasthomas.github.io/test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- Precise tracking of facial features via constrained local models.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Freelance projects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a personal portfolio website to build professional brand and increase the sales by 48% (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https://github.com/liyasthomas/liyasthomas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Enabled the NCERC to measure students satisfaction scores through an online form (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https://github.com/FuseOrg/Feedie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Independently developed a website for the Fuse Org Developers Community to increase sales by 50% (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https://github.com/liyasthomas/fuse-org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 web app to facilitate easy guides through code snippets and demos for Polymer JavaScript library (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https://github.com/liyasthomas/material-things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Personal details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6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Date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irth </w:t>
        <w:tab/>
        <w:t xml:space="preserve">      </w:t>
        <w:tab/>
        <w:t xml:space="preserve">: 12/07/1996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6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Gender           </w:t>
        <w:tab/>
        <w:tab/>
        <w:t xml:space="preserve">: Male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6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Nationality</w:t>
        <w:tab/>
        <w:tab/>
        <w:t xml:space="preserve">: Indian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6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roficiency</w:t>
        <w:tab/>
        <w:t xml:space="preserve">: English, Malayalam, Tamil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6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Personal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strengths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56.0000000000002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management and leadership: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56.0000000000002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Spearheaded a team of 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unior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evelopers to effectively execute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 projects with 100% on-time delivery while achieving a cost-reduction 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20% and registering CSAT levels of 4.88/5.00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adaptability.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56.0000000000002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 achievements: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56.0000000000002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Envisioned and developed client-side libraries across both web and Android to enable usage of the offline sync feature.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6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Hobbies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56.0000000000002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Reading: Reads about 25 books per year.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56.0000000000002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Football: Actively participated in school and college football tournaments.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56.0000000000002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rawing: Keeps an art journal since childhood.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Declaration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do hereby declare that all the information given above is true to the best of my knowledge and belief.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Place:</w:t>
      </w:r>
    </w:p>
    <w:p w:rsidR="00000000" w:rsidDel="00000000" w:rsidP="00000000" w:rsidRDefault="00000000" w:rsidRPr="00000000" w14:paraId="00000061">
      <w:pPr>
        <w:tabs>
          <w:tab w:val="left" w:pos="7521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</w:t>
        <w:tab/>
        <w:t xml:space="preserve">(Liyas Thomas)</w:t>
      </w:r>
    </w:p>
    <w:sectPr>
      <w:headerReference r:id="rId23" w:type="default"/>
      <w:headerReference r:id="rId24" w:type="first"/>
      <w:footerReference r:id="rId25" w:type="default"/>
      <w:footerReference r:id="rId26" w:type="first"/>
      <w:pgSz w:h="18720" w:w="12240"/>
      <w:pgMar w:bottom="806.4000000000001" w:top="806.4000000000001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RESUME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5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7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9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01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73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5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7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9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616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8.0" w:type="dxa"/>
        <w:left w:w="108.0" w:type="dxa"/>
        <w:bottom w:w="108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FuseOrg/Feedie" TargetMode="External"/><Relationship Id="rId22" Type="http://schemas.openxmlformats.org/officeDocument/2006/relationships/hyperlink" Target="https://github.com/liyasthomas/material-things" TargetMode="External"/><Relationship Id="rId21" Type="http://schemas.openxmlformats.org/officeDocument/2006/relationships/hyperlink" Target="https://github.com/liyasthomas/fuse-org" TargetMode="External"/><Relationship Id="rId24" Type="http://schemas.openxmlformats.org/officeDocument/2006/relationships/header" Target="header2.xm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liyascthomas@gmail.com" TargetMode="External"/><Relationship Id="rId26" Type="http://schemas.openxmlformats.org/officeDocument/2006/relationships/footer" Target="footer2.xml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tiny.cc/liyasthomas" TargetMode="External"/><Relationship Id="rId7" Type="http://schemas.openxmlformats.org/officeDocument/2006/relationships/hyperlink" Target="https://github.com/liyasthomas" TargetMode="External"/><Relationship Id="rId8" Type="http://schemas.openxmlformats.org/officeDocument/2006/relationships/hyperlink" Target="https://www.linkedin.com/in/liyasthomas" TargetMode="External"/><Relationship Id="rId11" Type="http://schemas.openxmlformats.org/officeDocument/2006/relationships/hyperlink" Target="https://github.com/liyasthomas/aeiou" TargetMode="External"/><Relationship Id="rId10" Type="http://schemas.openxmlformats.org/officeDocument/2006/relationships/hyperlink" Target="https://github.com/liyasthomas/hapsell" TargetMode="External"/><Relationship Id="rId13" Type="http://schemas.openxmlformats.org/officeDocument/2006/relationships/hyperlink" Target="https://github.com/liyasthomas/konnect" TargetMode="External"/><Relationship Id="rId12" Type="http://schemas.openxmlformats.org/officeDocument/2006/relationships/hyperlink" Target="https://github.com/liyasthomas/lvr" TargetMode="External"/><Relationship Id="rId15" Type="http://schemas.openxmlformats.org/officeDocument/2006/relationships/hyperlink" Target="https://github.com/liyasthomas/pineapple-notes" TargetMode="External"/><Relationship Id="rId14" Type="http://schemas.openxmlformats.org/officeDocument/2006/relationships/hyperlink" Target="https://github.com/liyasthomas/feedie" TargetMode="External"/><Relationship Id="rId17" Type="http://schemas.openxmlformats.org/officeDocument/2006/relationships/hyperlink" Target="https://github.com/liyasthomas/saapshot" TargetMode="External"/><Relationship Id="rId16" Type="http://schemas.openxmlformats.org/officeDocument/2006/relationships/hyperlink" Target="https://github.com/liyasthomas/recycle-mix" TargetMode="External"/><Relationship Id="rId19" Type="http://schemas.openxmlformats.org/officeDocument/2006/relationships/hyperlink" Target="https://github.com/liyasthomas/liyasthomas" TargetMode="External"/><Relationship Id="rId18" Type="http://schemas.openxmlformats.org/officeDocument/2006/relationships/hyperlink" Target="https://liyasthomas.github.io/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